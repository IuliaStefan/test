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E6206" w14:textId="77777777" w:rsidR="008C041F" w:rsidRDefault="00E63277">
      <w:pPr>
        <w:pStyle w:val="Title"/>
      </w:pPr>
      <w:r>
        <w:t>II Projects</w:t>
      </w:r>
    </w:p>
    <w:p w14:paraId="4BA378BD" w14:textId="359A5CDE" w:rsidR="008C041F" w:rsidRDefault="008C041F">
      <w:pPr>
        <w:pStyle w:val="Heading1"/>
      </w:pPr>
    </w:p>
    <w:p w14:paraId="65B74E46" w14:textId="77777777" w:rsidR="00AC1E03" w:rsidRDefault="00AC1E03" w:rsidP="00E63277">
      <w:pPr>
        <w:rPr>
          <w:b/>
        </w:rPr>
      </w:pPr>
    </w:p>
    <w:p w14:paraId="7B45838C" w14:textId="36B06DC5" w:rsidR="00AC2839" w:rsidRDefault="00AC2839" w:rsidP="00E63277">
      <w:pPr>
        <w:rPr>
          <w:b/>
        </w:rPr>
      </w:pPr>
    </w:p>
    <w:p w14:paraId="2FC1BE5B" w14:textId="77777777" w:rsidR="00AC2839" w:rsidRDefault="00AC2839" w:rsidP="00E63277">
      <w:pPr>
        <w:rPr>
          <w:b/>
        </w:rPr>
      </w:pPr>
    </w:p>
    <w:p w14:paraId="4E4B72BC" w14:textId="77777777" w:rsidR="00AC1E03" w:rsidRDefault="00AC1E03" w:rsidP="00E63277">
      <w:pPr>
        <w:rPr>
          <w:b/>
        </w:rPr>
      </w:pPr>
    </w:p>
    <w:p w14:paraId="67FCD8DE" w14:textId="33973F45" w:rsidR="00AC1E03" w:rsidRPr="00A05525" w:rsidRDefault="00AC1E03" w:rsidP="00E63277">
      <w:pPr>
        <w:rPr>
          <w:highlight w:val="yellow"/>
        </w:rPr>
      </w:pPr>
      <w:r w:rsidRPr="00A05525">
        <w:rPr>
          <w:b/>
          <w:highlight w:val="yellow"/>
        </w:rPr>
        <w:t>Version</w:t>
      </w:r>
      <w:r w:rsidR="00AC2839" w:rsidRPr="00A05525">
        <w:rPr>
          <w:b/>
          <w:highlight w:val="yellow"/>
        </w:rPr>
        <w:t>:</w:t>
      </w:r>
      <w:r w:rsidR="00AC2839" w:rsidRPr="00A05525">
        <w:rPr>
          <w:highlight w:val="yellow"/>
        </w:rPr>
        <w:t xml:space="preserve"> </w:t>
      </w:r>
      <w:r w:rsidR="00060D9D">
        <w:rPr>
          <w:highlight w:val="yellow"/>
        </w:rPr>
        <w:t>3</w:t>
      </w:r>
      <w:r w:rsidRPr="00A05525">
        <w:rPr>
          <w:highlight w:val="yellow"/>
        </w:rPr>
        <w:t>.0</w:t>
      </w:r>
    </w:p>
    <w:p w14:paraId="3F7D845E" w14:textId="17110EEC" w:rsidR="00AC1E03" w:rsidRPr="00A05525" w:rsidRDefault="00AC1E03" w:rsidP="00E63277">
      <w:pPr>
        <w:rPr>
          <w:highlight w:val="yellow"/>
        </w:rPr>
      </w:pPr>
      <w:r w:rsidRPr="00A05525">
        <w:rPr>
          <w:b/>
          <w:highlight w:val="yellow"/>
        </w:rPr>
        <w:t>Author:</w:t>
      </w:r>
      <w:r w:rsidRPr="00A05525">
        <w:rPr>
          <w:highlight w:val="yellow"/>
        </w:rPr>
        <w:t xml:space="preserve"> Teach. Assist. Eng. Iulia STEFAN, </w:t>
      </w:r>
    </w:p>
    <w:p w14:paraId="180E19C1" w14:textId="109AB5F9" w:rsidR="00AC1E03" w:rsidRPr="00A05525" w:rsidRDefault="00AC1E03" w:rsidP="00E63277">
      <w:pPr>
        <w:rPr>
          <w:highlight w:val="yellow"/>
        </w:rPr>
      </w:pPr>
      <w:r w:rsidRPr="00A05525">
        <w:rPr>
          <w:b/>
          <w:highlight w:val="yellow"/>
        </w:rPr>
        <w:t>Publication date:</w:t>
      </w:r>
      <w:r w:rsidR="00060D9D">
        <w:rPr>
          <w:highlight w:val="yellow"/>
        </w:rPr>
        <w:t xml:space="preserve"> 24</w:t>
      </w:r>
      <w:bookmarkStart w:id="0" w:name="_GoBack"/>
      <w:bookmarkEnd w:id="0"/>
      <w:r w:rsidRPr="00A05525">
        <w:rPr>
          <w:highlight w:val="yellow"/>
        </w:rPr>
        <w:t>.02.2016</w:t>
      </w:r>
    </w:p>
    <w:p w14:paraId="351A03AF" w14:textId="5303CBAA" w:rsidR="00AC1E03" w:rsidRPr="00AC2839" w:rsidRDefault="00AC1E03" w:rsidP="00E63277">
      <w:pPr>
        <w:rPr>
          <w:b/>
        </w:rPr>
      </w:pPr>
      <w:r w:rsidRPr="00A05525">
        <w:rPr>
          <w:b/>
          <w:highlight w:val="yellow"/>
        </w:rPr>
        <w:t>Modification date:</w:t>
      </w:r>
      <w:r w:rsidR="00AC2839" w:rsidRPr="00A05525">
        <w:rPr>
          <w:b/>
          <w:highlight w:val="yellow"/>
        </w:rPr>
        <w:t xml:space="preserve"> </w:t>
      </w:r>
      <w:r w:rsidR="00AC2839" w:rsidRPr="00A05525">
        <w:rPr>
          <w:highlight w:val="yellow"/>
        </w:rPr>
        <w:t>TO BE EXPECTED</w:t>
      </w:r>
    </w:p>
    <w:p w14:paraId="75EE0D45" w14:textId="77777777" w:rsidR="00E63277" w:rsidRDefault="00E63277"/>
    <w:p w14:paraId="487FF6A5" w14:textId="04650EC2" w:rsidR="00E63277" w:rsidRDefault="00E63277" w:rsidP="00AC1E03">
      <w:pPr>
        <w:pStyle w:val="Heading1"/>
      </w:pPr>
      <w:r>
        <w:br w:type="page"/>
      </w:r>
      <w:r>
        <w:lastRenderedPageBreak/>
        <w:t>Requirements</w:t>
      </w:r>
    </w:p>
    <w:p w14:paraId="16DAC937" w14:textId="4E77A1D6" w:rsidR="00524278" w:rsidRDefault="00524278" w:rsidP="00AC2839">
      <w:pPr>
        <w:pStyle w:val="ListParagraph"/>
        <w:numPr>
          <w:ilvl w:val="0"/>
          <w:numId w:val="10"/>
        </w:numPr>
      </w:pPr>
      <w:r>
        <w:t xml:space="preserve">For the projects’ completion, 4-5 member teams will be created.  </w:t>
      </w:r>
    </w:p>
    <w:p w14:paraId="1610E00D" w14:textId="7170E526" w:rsidR="00E23D46" w:rsidRDefault="00E23D46" w:rsidP="00AC2839">
      <w:pPr>
        <w:pStyle w:val="ListParagraph"/>
        <w:numPr>
          <w:ilvl w:val="0"/>
          <w:numId w:val="10"/>
        </w:numPr>
      </w:pPr>
      <w:r>
        <w:t xml:space="preserve">The members have different roles: project manager, </w:t>
      </w:r>
      <w:r w:rsidR="00AC2839">
        <w:t>developers (2)</w:t>
      </w:r>
      <w:r>
        <w:t>, tester, and database responsible.</w:t>
      </w:r>
    </w:p>
    <w:p w14:paraId="51336988" w14:textId="77777777" w:rsidR="00AC2839" w:rsidRDefault="00E23D46" w:rsidP="00AC2839">
      <w:pPr>
        <w:pStyle w:val="ListParagraph"/>
        <w:numPr>
          <w:ilvl w:val="0"/>
          <w:numId w:val="10"/>
        </w:numPr>
      </w:pPr>
      <w:r>
        <w:t xml:space="preserve">The roles are rotated at every 2 weeks. </w:t>
      </w:r>
    </w:p>
    <w:p w14:paraId="65358495" w14:textId="3E5FE16E" w:rsidR="00AC2839" w:rsidRDefault="00AC2839" w:rsidP="00AC2839">
      <w:pPr>
        <w:pStyle w:val="ListParagraph"/>
        <w:numPr>
          <w:ilvl w:val="0"/>
          <w:numId w:val="10"/>
        </w:numPr>
      </w:pPr>
      <w:r>
        <w:t>Also, for the first 2 weeks, the project manager has to consider a file sharing management systems, in order to make the resources available for all team members and a discussion group establishment.</w:t>
      </w:r>
    </w:p>
    <w:p w14:paraId="4A66BAEC" w14:textId="344178C6" w:rsidR="00E23D46" w:rsidRDefault="00E23D46" w:rsidP="00AC2839">
      <w:pPr>
        <w:pStyle w:val="ListParagraph"/>
        <w:numPr>
          <w:ilvl w:val="0"/>
          <w:numId w:val="10"/>
        </w:numPr>
      </w:pPr>
      <w:r>
        <w:t xml:space="preserve">For each 2 week interval, the project manager will detail the task for its team based on team meetings and discussions, and will </w:t>
      </w:r>
      <w:r w:rsidR="00AC2839">
        <w:t>decide the next rotation.</w:t>
      </w:r>
    </w:p>
    <w:p w14:paraId="41D04BFE" w14:textId="234DA07C" w:rsidR="00524278" w:rsidRDefault="00524278" w:rsidP="00AC2839">
      <w:pPr>
        <w:pStyle w:val="ListParagraph"/>
        <w:numPr>
          <w:ilvl w:val="0"/>
          <w:numId w:val="10"/>
        </w:numPr>
      </w:pPr>
      <w:r>
        <w:t>Each team will chose its application, following the requirements detailed next.</w:t>
      </w:r>
    </w:p>
    <w:p w14:paraId="7025E50A" w14:textId="076EEED9" w:rsidR="00E63277" w:rsidRDefault="00E63277" w:rsidP="00E63277">
      <w:r>
        <w:t xml:space="preserve">The projects have a three </w:t>
      </w:r>
      <w:r w:rsidR="00AC1E03">
        <w:t xml:space="preserve">a </w:t>
      </w:r>
      <w:r>
        <w:t>layer architecture:</w:t>
      </w:r>
    </w:p>
    <w:p w14:paraId="78D0AD4F" w14:textId="1E2A80BA" w:rsidR="00E63277" w:rsidRDefault="00E63277" w:rsidP="00E63277">
      <w:pPr>
        <w:pStyle w:val="ListParagraph"/>
        <w:numPr>
          <w:ilvl w:val="0"/>
          <w:numId w:val="4"/>
        </w:numPr>
      </w:pPr>
      <w:r>
        <w:t>Front-end: the graphical user interface</w:t>
      </w:r>
      <w:r w:rsidR="00AC2839">
        <w:t xml:space="preserve"> (GUI)</w:t>
      </w:r>
    </w:p>
    <w:p w14:paraId="7895B97D" w14:textId="427C5B38" w:rsidR="00E63277" w:rsidRDefault="00E63277" w:rsidP="00E63277">
      <w:pPr>
        <w:pStyle w:val="ListParagraph"/>
        <w:numPr>
          <w:ilvl w:val="0"/>
          <w:numId w:val="4"/>
        </w:numPr>
      </w:pPr>
      <w:r>
        <w:t>Middleware: the input/output processing component</w:t>
      </w:r>
    </w:p>
    <w:p w14:paraId="22F9F21D" w14:textId="141D4A95" w:rsidR="00E63277" w:rsidRDefault="00E63277" w:rsidP="00E63277">
      <w:pPr>
        <w:pStyle w:val="ListParagraph"/>
        <w:numPr>
          <w:ilvl w:val="0"/>
          <w:numId w:val="4"/>
        </w:numPr>
      </w:pPr>
      <w:r>
        <w:t>Back-end: the database</w:t>
      </w:r>
      <w:r w:rsidR="0067475B">
        <w:t>.</w:t>
      </w:r>
    </w:p>
    <w:p w14:paraId="065C86D5" w14:textId="3353806B" w:rsidR="00E63277" w:rsidRPr="0067475B" w:rsidRDefault="00E63277" w:rsidP="00E63277">
      <w:pPr>
        <w:ind w:left="360"/>
        <w:rPr>
          <w:b/>
        </w:rPr>
      </w:pPr>
      <w:r w:rsidRPr="0067475B">
        <w:rPr>
          <w:b/>
        </w:rPr>
        <w:t>Front-end</w:t>
      </w:r>
      <w:r w:rsidR="009338C9" w:rsidRPr="0067475B">
        <w:rPr>
          <w:b/>
        </w:rPr>
        <w:t>:</w:t>
      </w:r>
    </w:p>
    <w:p w14:paraId="1658CA87" w14:textId="294D6734" w:rsidR="00AF6EF7" w:rsidRDefault="00E23D46" w:rsidP="00E23D46">
      <w:pPr>
        <w:pStyle w:val="ListParagraph"/>
        <w:numPr>
          <w:ilvl w:val="0"/>
          <w:numId w:val="5"/>
        </w:numPr>
      </w:pPr>
      <w:r>
        <w:t>at least five different screen configurations,</w:t>
      </w:r>
    </w:p>
    <w:p w14:paraId="373292B3" w14:textId="35148DBE" w:rsidR="00AF6EF7" w:rsidRDefault="00E23D46" w:rsidP="00E23D46">
      <w:pPr>
        <w:pStyle w:val="ListParagraph"/>
        <w:numPr>
          <w:ilvl w:val="0"/>
          <w:numId w:val="5"/>
        </w:numPr>
      </w:pPr>
      <w:r>
        <w:t>user/login authentication screen,</w:t>
      </w:r>
    </w:p>
    <w:p w14:paraId="3ADA4AE4" w14:textId="3B2A54F5" w:rsidR="00901300" w:rsidRDefault="00E23D46" w:rsidP="00E23D46">
      <w:pPr>
        <w:pStyle w:val="ListParagraph"/>
        <w:numPr>
          <w:ilvl w:val="0"/>
          <w:numId w:val="5"/>
        </w:numPr>
      </w:pPr>
      <w:r>
        <w:t>input fields for search keywords ,</w:t>
      </w:r>
    </w:p>
    <w:p w14:paraId="675E58E9" w14:textId="126E87D5" w:rsidR="00AF6EF7" w:rsidRDefault="00E23D46" w:rsidP="00E23D46">
      <w:pPr>
        <w:pStyle w:val="ListParagraph"/>
        <w:numPr>
          <w:ilvl w:val="0"/>
          <w:numId w:val="5"/>
        </w:numPr>
      </w:pPr>
      <w:r>
        <w:t>results display fields,</w:t>
      </w:r>
    </w:p>
    <w:p w14:paraId="2985C181" w14:textId="686DBBC0" w:rsidR="00AF6EF7" w:rsidRDefault="00E23D46" w:rsidP="00E23D46">
      <w:pPr>
        <w:pStyle w:val="ListParagraph"/>
        <w:numPr>
          <w:ilvl w:val="0"/>
          <w:numId w:val="5"/>
        </w:numPr>
      </w:pPr>
      <w:r>
        <w:t>image display for result’s selection,</w:t>
      </w:r>
    </w:p>
    <w:p w14:paraId="0811DCBD" w14:textId="2BB93E81" w:rsidR="00AF6EF7" w:rsidRDefault="00E23D46" w:rsidP="00E23D46">
      <w:pPr>
        <w:pStyle w:val="ListParagraph"/>
        <w:numPr>
          <w:ilvl w:val="0"/>
          <w:numId w:val="5"/>
        </w:numPr>
      </w:pPr>
      <w:r>
        <w:t>calendars,</w:t>
      </w:r>
    </w:p>
    <w:p w14:paraId="4EC30C3C" w14:textId="777FBFA1" w:rsidR="00AC2839" w:rsidRDefault="00AC2839" w:rsidP="00E23D46">
      <w:pPr>
        <w:pStyle w:val="ListParagraph"/>
        <w:numPr>
          <w:ilvl w:val="0"/>
          <w:numId w:val="5"/>
        </w:numPr>
      </w:pPr>
      <w:r>
        <w:t>GUI details according to the application’s specificity</w:t>
      </w:r>
    </w:p>
    <w:p w14:paraId="4C2D58AE" w14:textId="062A0BBC" w:rsidR="0067475B" w:rsidRDefault="00E23D46" w:rsidP="00E23D46">
      <w:pPr>
        <w:pStyle w:val="ListParagraph"/>
        <w:numPr>
          <w:ilvl w:val="0"/>
          <w:numId w:val="5"/>
        </w:numPr>
      </w:pPr>
      <w:r>
        <w:t>etc.</w:t>
      </w:r>
    </w:p>
    <w:p w14:paraId="18E2AC9F" w14:textId="77777777" w:rsidR="0067475B" w:rsidRPr="0067475B" w:rsidRDefault="0067475B" w:rsidP="00E63277">
      <w:pPr>
        <w:ind w:left="360"/>
        <w:rPr>
          <w:b/>
        </w:rPr>
      </w:pPr>
      <w:r w:rsidRPr="0067475B">
        <w:rPr>
          <w:b/>
        </w:rPr>
        <w:t>Middleware</w:t>
      </w:r>
    </w:p>
    <w:p w14:paraId="3BEC1093" w14:textId="612DA248" w:rsidR="0067475B" w:rsidRDefault="00E23D46" w:rsidP="00E23D46">
      <w:pPr>
        <w:pStyle w:val="ListParagraph"/>
        <w:numPr>
          <w:ilvl w:val="0"/>
          <w:numId w:val="6"/>
        </w:numPr>
      </w:pPr>
      <w:r>
        <w:t>p</w:t>
      </w:r>
      <w:r w:rsidR="0067475B">
        <w:t xml:space="preserve">rocessing the inputs, </w:t>
      </w:r>
    </w:p>
    <w:p w14:paraId="664260DC" w14:textId="77777777" w:rsidR="0067475B" w:rsidRDefault="0067475B" w:rsidP="00E23D46">
      <w:pPr>
        <w:pStyle w:val="ListParagraph"/>
        <w:numPr>
          <w:ilvl w:val="0"/>
          <w:numId w:val="6"/>
        </w:numPr>
      </w:pPr>
      <w:r>
        <w:t xml:space="preserve">creating queries, </w:t>
      </w:r>
    </w:p>
    <w:p w14:paraId="3689CCB5" w14:textId="77777777" w:rsidR="0067475B" w:rsidRDefault="0067475B" w:rsidP="00E23D46">
      <w:pPr>
        <w:pStyle w:val="ListParagraph"/>
        <w:numPr>
          <w:ilvl w:val="0"/>
          <w:numId w:val="6"/>
        </w:numPr>
      </w:pPr>
      <w:r>
        <w:t xml:space="preserve">processing the results of the queries, </w:t>
      </w:r>
    </w:p>
    <w:p w14:paraId="6A607AF9" w14:textId="1653CDFB" w:rsidR="0067475B" w:rsidRDefault="0067475B" w:rsidP="00E23D46">
      <w:pPr>
        <w:pStyle w:val="ListParagraph"/>
        <w:numPr>
          <w:ilvl w:val="0"/>
          <w:numId w:val="6"/>
        </w:numPr>
      </w:pPr>
      <w:r>
        <w:t>displaying the results</w:t>
      </w:r>
    </w:p>
    <w:p w14:paraId="1AC518C4" w14:textId="297FB098" w:rsidR="0067475B" w:rsidRDefault="0067475B" w:rsidP="00E23D46">
      <w:pPr>
        <w:pStyle w:val="ListParagraph"/>
        <w:numPr>
          <w:ilvl w:val="0"/>
          <w:numId w:val="6"/>
        </w:numPr>
      </w:pPr>
      <w:r>
        <w:t>etc.</w:t>
      </w:r>
    </w:p>
    <w:p w14:paraId="0AA6510A" w14:textId="4238B24F" w:rsidR="0067475B" w:rsidRPr="0067475B" w:rsidRDefault="0067475B" w:rsidP="00E63277">
      <w:pPr>
        <w:ind w:left="360"/>
        <w:rPr>
          <w:b/>
        </w:rPr>
      </w:pPr>
      <w:r>
        <w:rPr>
          <w:b/>
        </w:rPr>
        <w:t>Back-</w:t>
      </w:r>
      <w:r w:rsidRPr="0067475B">
        <w:rPr>
          <w:b/>
        </w:rPr>
        <w:t>end</w:t>
      </w:r>
    </w:p>
    <w:p w14:paraId="22A68765" w14:textId="1B6F3376" w:rsidR="0067475B" w:rsidRDefault="0067475B" w:rsidP="00E63277">
      <w:pPr>
        <w:ind w:left="360"/>
      </w:pPr>
      <w:r>
        <w:t>Database with at least 5 tables</w:t>
      </w:r>
      <w:r w:rsidR="00AC2839">
        <w:t>.</w:t>
      </w:r>
    </w:p>
    <w:p w14:paraId="29013E6C" w14:textId="2551F522" w:rsidR="00E23D46" w:rsidRDefault="00E23D46">
      <w:r>
        <w:br w:type="page"/>
      </w:r>
    </w:p>
    <w:p w14:paraId="7CD2A635" w14:textId="77777777" w:rsidR="00E23D46" w:rsidRDefault="00E23D46" w:rsidP="00E63277">
      <w:pPr>
        <w:ind w:left="360"/>
      </w:pPr>
    </w:p>
    <w:p w14:paraId="26AD449D" w14:textId="77777777" w:rsidR="00E63277" w:rsidRDefault="00E63277" w:rsidP="00E63277"/>
    <w:p w14:paraId="602E0D74" w14:textId="77777777" w:rsidR="008C041F" w:rsidRDefault="008C041F"/>
    <w:sectPr w:rsidR="008C041F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74E73" w14:textId="77777777" w:rsidR="00942283" w:rsidRDefault="00942283">
      <w:pPr>
        <w:spacing w:after="0" w:line="240" w:lineRule="auto"/>
      </w:pPr>
      <w:r>
        <w:separator/>
      </w:r>
    </w:p>
  </w:endnote>
  <w:endnote w:type="continuationSeparator" w:id="0">
    <w:p w14:paraId="63437609" w14:textId="77777777" w:rsidR="00942283" w:rsidRDefault="0094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E63277" w14:paraId="626F7C2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2C2C2C" w:themeColor="text1"/>
            </w:rPr>
            <w:alias w:val="Author"/>
            <w:tag w:val=""/>
            <w:id w:val="1534539408"/>
            <w:placeholder>
              <w:docPart w:val="F6ABB8D02DC14A16AEC12E9BDB59B29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80D9F42" w14:textId="77777777" w:rsidR="00E63277" w:rsidRDefault="00E63277" w:rsidP="00E63277">
              <w:pPr>
                <w:pStyle w:val="Header"/>
                <w:jc w:val="right"/>
                <w:rPr>
                  <w:caps/>
                  <w:color w:val="2C2C2C" w:themeColor="text1"/>
                </w:rPr>
              </w:pPr>
              <w:r>
                <w:rPr>
                  <w:caps/>
                  <w:color w:val="2C2C2C" w:themeColor="text1"/>
                </w:rPr>
                <w:t>Iulia STEFAN</w:t>
              </w:r>
            </w:p>
          </w:sdtContent>
        </w:sdt>
      </w:tc>
      <w:tc>
        <w:tcPr>
          <w:tcW w:w="250" w:type="pct"/>
          <w:shd w:val="clear" w:color="auto" w:fill="A5D028" w:themeFill="accent2"/>
          <w:vAlign w:val="center"/>
        </w:tcPr>
        <w:p w14:paraId="5DA37294" w14:textId="77777777" w:rsidR="00E63277" w:rsidRDefault="00E6327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60D9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9FB66BE" w14:textId="77777777" w:rsidR="00E63277" w:rsidRDefault="00E63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6826A" w14:textId="77777777" w:rsidR="00942283" w:rsidRDefault="00942283">
      <w:pPr>
        <w:spacing w:after="0" w:line="240" w:lineRule="auto"/>
      </w:pPr>
      <w:r>
        <w:separator/>
      </w:r>
    </w:p>
  </w:footnote>
  <w:footnote w:type="continuationSeparator" w:id="0">
    <w:p w14:paraId="2BC07353" w14:textId="77777777" w:rsidR="00942283" w:rsidRDefault="00942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92E7B"/>
    <w:multiLevelType w:val="hybridMultilevel"/>
    <w:tmpl w:val="AE40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F3DD4"/>
    <w:multiLevelType w:val="hybridMultilevel"/>
    <w:tmpl w:val="6E5C3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B3FEF"/>
    <w:multiLevelType w:val="hybridMultilevel"/>
    <w:tmpl w:val="A802F9D8"/>
    <w:lvl w:ilvl="0" w:tplc="640A6C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52445"/>
    <w:multiLevelType w:val="hybridMultilevel"/>
    <w:tmpl w:val="309E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73468"/>
    <w:multiLevelType w:val="hybridMultilevel"/>
    <w:tmpl w:val="CDF4C0A8"/>
    <w:lvl w:ilvl="0" w:tplc="8CDEC39C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32766"/>
    <w:multiLevelType w:val="hybridMultilevel"/>
    <w:tmpl w:val="4F329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50D44"/>
    <w:multiLevelType w:val="hybridMultilevel"/>
    <w:tmpl w:val="4E8E1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77"/>
    <w:rsid w:val="00060D9D"/>
    <w:rsid w:val="001A4C34"/>
    <w:rsid w:val="001C524E"/>
    <w:rsid w:val="002E5A25"/>
    <w:rsid w:val="00524278"/>
    <w:rsid w:val="0067475B"/>
    <w:rsid w:val="008C041F"/>
    <w:rsid w:val="00901300"/>
    <w:rsid w:val="009338C9"/>
    <w:rsid w:val="00942283"/>
    <w:rsid w:val="00A05525"/>
    <w:rsid w:val="00AC1E03"/>
    <w:rsid w:val="00AC2839"/>
    <w:rsid w:val="00AF6EF7"/>
    <w:rsid w:val="00C03DA4"/>
    <w:rsid w:val="00C9733B"/>
    <w:rsid w:val="00E23D46"/>
    <w:rsid w:val="00E6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AF2E"/>
  <w15:docId w15:val="{ECCCD59D-EC7F-46CD-92BE-0205B396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632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77"/>
  </w:style>
  <w:style w:type="paragraph" w:styleId="Footer">
    <w:name w:val="footer"/>
    <w:basedOn w:val="Normal"/>
    <w:link w:val="FooterChar"/>
    <w:uiPriority w:val="99"/>
    <w:unhideWhenUsed/>
    <w:rsid w:val="00E632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ABB8D02DC14A16AEC12E9BDB59B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A70A-5F35-4646-BCAD-8196795E8108}"/>
      </w:docPartPr>
      <w:docPartBody>
        <w:p w:rsidR="008A3568" w:rsidRDefault="00D25F18" w:rsidP="00D25F18">
          <w:pPr>
            <w:pStyle w:val="F6ABB8D02DC14A16AEC12E9BDB59B29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18"/>
    <w:rsid w:val="001353C3"/>
    <w:rsid w:val="00371D7C"/>
    <w:rsid w:val="008A3568"/>
    <w:rsid w:val="00BA26B9"/>
    <w:rsid w:val="00D2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BB8D02DC14A16AEC12E9BDB59B295">
    <w:name w:val="F6ABB8D02DC14A16AEC12E9BDB59B295"/>
    <w:rsid w:val="00D25F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E83DA-9CA0-46F6-A113-C930056C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Iulia STEFAN</dc:creator>
  <cp:keywords/>
  <cp:lastModifiedBy>Iulia</cp:lastModifiedBy>
  <cp:revision>5</cp:revision>
  <dcterms:created xsi:type="dcterms:W3CDTF">2016-02-24T04:04:00Z</dcterms:created>
  <dcterms:modified xsi:type="dcterms:W3CDTF">2017-10-23T01:09:00Z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